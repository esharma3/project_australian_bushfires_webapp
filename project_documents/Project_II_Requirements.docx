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AF82" w14:textId="77777777" w:rsidR="00535D16" w:rsidRPr="00535D16" w:rsidRDefault="00EC74A0" w:rsidP="00535D16">
      <w:pPr>
        <w:tabs>
          <w:tab w:val="left" w:pos="360"/>
          <w:tab w:val="left" w:pos="720"/>
        </w:tabs>
        <w:jc w:val="center"/>
        <w:rPr>
          <w:b/>
          <w:bCs/>
          <w:color w:val="4472C4" w:themeColor="accent1"/>
        </w:rPr>
      </w:pPr>
      <w:bookmarkStart w:id="0" w:name="_GoBack"/>
      <w:bookmarkEnd w:id="0"/>
      <w:r w:rsidRPr="00535D16">
        <w:rPr>
          <w:b/>
          <w:bCs/>
          <w:color w:val="4472C4" w:themeColor="accent1"/>
        </w:rPr>
        <w:t xml:space="preserve">Project 2 </w:t>
      </w:r>
      <w:r w:rsidR="00535D16" w:rsidRPr="00535D16">
        <w:rPr>
          <w:b/>
          <w:bCs/>
          <w:color w:val="4472C4" w:themeColor="accent1"/>
        </w:rPr>
        <w:t>Requirements</w:t>
      </w:r>
    </w:p>
    <w:p w14:paraId="415DFBEC" w14:textId="77777777" w:rsidR="00746A05" w:rsidRPr="00361137" w:rsidRDefault="00746A05" w:rsidP="00361137">
      <w:pPr>
        <w:jc w:val="center"/>
        <w:rPr>
          <w:b/>
          <w:bCs/>
        </w:rPr>
      </w:pPr>
    </w:p>
    <w:p w14:paraId="4D966393" w14:textId="77777777" w:rsidR="00A54F7F" w:rsidRDefault="00A54F7F" w:rsidP="00746A05">
      <w:pPr>
        <w:tabs>
          <w:tab w:val="left" w:pos="360"/>
          <w:tab w:val="left" w:pos="720"/>
        </w:tabs>
        <w:rPr>
          <w:b/>
          <w:bCs/>
        </w:rPr>
      </w:pPr>
    </w:p>
    <w:p w14:paraId="1D76EC40" w14:textId="77777777" w:rsidR="00A54F7F" w:rsidRPr="00535D16" w:rsidRDefault="00A54F7F" w:rsidP="00746A05">
      <w:pPr>
        <w:tabs>
          <w:tab w:val="left" w:pos="360"/>
          <w:tab w:val="left" w:pos="720"/>
        </w:tabs>
      </w:pPr>
      <w:r w:rsidRPr="00535D16">
        <w:t>Proposal</w:t>
      </w:r>
    </w:p>
    <w:p w14:paraId="765211AA" w14:textId="77777777" w:rsidR="00361137" w:rsidRDefault="00361137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Must submit a </w:t>
      </w:r>
      <w:r w:rsidR="005F1631">
        <w:t>one-page</w:t>
      </w:r>
      <w:r>
        <w:t xml:space="preserve"> proposal before starting</w:t>
      </w:r>
    </w:p>
    <w:p w14:paraId="457C8C5C" w14:textId="77777777" w:rsidR="00535D16" w:rsidRDefault="00535D16" w:rsidP="00535D16">
      <w:pPr>
        <w:tabs>
          <w:tab w:val="left" w:pos="360"/>
          <w:tab w:val="left" w:pos="720"/>
        </w:tabs>
        <w:ind w:left="720"/>
      </w:pPr>
    </w:p>
    <w:p w14:paraId="56218AF3" w14:textId="77777777" w:rsidR="00A54F7F" w:rsidRDefault="00A54F7F" w:rsidP="00A54F7F">
      <w:pPr>
        <w:tabs>
          <w:tab w:val="left" w:pos="360"/>
          <w:tab w:val="left" w:pos="720"/>
        </w:tabs>
      </w:pPr>
      <w:r>
        <w:t>Core App</w:t>
      </w:r>
    </w:p>
    <w:p w14:paraId="5FDC6AD6" w14:textId="77777777" w:rsidR="007658A0" w:rsidRDefault="007658A0" w:rsidP="007658A0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use HTML and CSS</w:t>
      </w:r>
    </w:p>
    <w:p w14:paraId="25FB766D" w14:textId="77777777" w:rsidR="00746A05" w:rsidRDefault="00746A05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use a database</w:t>
      </w:r>
      <w:r w:rsidR="00A54F7F">
        <w:t xml:space="preserve"> (not Sqlite)</w:t>
      </w:r>
    </w:p>
    <w:p w14:paraId="3AFAEF8A" w14:textId="77777777" w:rsidR="00746A05" w:rsidRDefault="00746A05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Must use </w:t>
      </w:r>
      <w:r w:rsidR="00E814E9">
        <w:t>F</w:t>
      </w:r>
      <w:r>
        <w:t>lask</w:t>
      </w:r>
    </w:p>
    <w:p w14:paraId="47C466F6" w14:textId="77777777" w:rsidR="00535D16" w:rsidRDefault="00535D16" w:rsidP="00535D16">
      <w:pPr>
        <w:tabs>
          <w:tab w:val="left" w:pos="360"/>
          <w:tab w:val="left" w:pos="720"/>
        </w:tabs>
        <w:ind w:left="720"/>
      </w:pPr>
    </w:p>
    <w:p w14:paraId="54AEBF70" w14:textId="77777777" w:rsidR="00A54F7F" w:rsidRDefault="00A54F7F" w:rsidP="00A54F7F">
      <w:pPr>
        <w:tabs>
          <w:tab w:val="left" w:pos="360"/>
          <w:tab w:val="left" w:pos="720"/>
        </w:tabs>
      </w:pPr>
      <w:r>
        <w:t>Routes</w:t>
      </w:r>
    </w:p>
    <w:p w14:paraId="4EF2FDE2" w14:textId="77777777" w:rsidR="008708DC" w:rsidRDefault="008708DC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have at least 5 routes</w:t>
      </w:r>
    </w:p>
    <w:p w14:paraId="5B02AAE8" w14:textId="77777777" w:rsidR="00746A05" w:rsidRDefault="00746A05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Must have </w:t>
      </w:r>
      <w:r w:rsidR="007658A0">
        <w:t>1</w:t>
      </w:r>
      <w:r>
        <w:t xml:space="preserve"> home route that uses a </w:t>
      </w:r>
      <w:r w:rsidR="00E814E9">
        <w:t>J</w:t>
      </w:r>
      <w:r>
        <w:t>inja template</w:t>
      </w:r>
    </w:p>
    <w:p w14:paraId="10635E07" w14:textId="77777777" w:rsidR="00746A05" w:rsidRDefault="00746A05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Must at least </w:t>
      </w:r>
      <w:r w:rsidR="007658A0">
        <w:t>1</w:t>
      </w:r>
      <w:r>
        <w:t xml:space="preserve"> route that uses Plotly or D3 for visualization </w:t>
      </w:r>
      <w:r w:rsidR="00E814E9">
        <w:t>in</w:t>
      </w:r>
      <w:r>
        <w:t xml:space="preserve"> a </w:t>
      </w:r>
      <w:r w:rsidR="00E814E9">
        <w:t>J</w:t>
      </w:r>
      <w:r>
        <w:t>inja template</w:t>
      </w:r>
    </w:p>
    <w:p w14:paraId="4F1ADA8E" w14:textId="77777777" w:rsidR="008708DC" w:rsidRDefault="00746A05" w:rsidP="007658A0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Must at least </w:t>
      </w:r>
      <w:r w:rsidR="007658A0">
        <w:t>1</w:t>
      </w:r>
      <w:r>
        <w:t xml:space="preserve"> route that access and filter and serves data from the database as a json</w:t>
      </w:r>
    </w:p>
    <w:p w14:paraId="543F5346" w14:textId="77777777" w:rsidR="00746A05" w:rsidRDefault="00A54F7F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>(</w:t>
      </w:r>
      <w:r w:rsidR="00E814E9">
        <w:t>May have a route the dynamically filters and displays data to the UI</w:t>
      </w:r>
      <w:r>
        <w:t>)</w:t>
      </w:r>
    </w:p>
    <w:p w14:paraId="1C6A8E88" w14:textId="77777777" w:rsidR="00E814E9" w:rsidRDefault="00A54F7F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>(</w:t>
      </w:r>
      <w:r w:rsidR="00E814E9">
        <w:t>May have a route that serves a model, returning result as json</w:t>
      </w:r>
      <w:r>
        <w:t>)</w:t>
      </w:r>
    </w:p>
    <w:p w14:paraId="3EEAB2AD" w14:textId="77777777" w:rsidR="00E814E9" w:rsidRDefault="00A54F7F" w:rsidP="008708DC">
      <w:pPr>
        <w:numPr>
          <w:ilvl w:val="0"/>
          <w:numId w:val="8"/>
        </w:numPr>
        <w:tabs>
          <w:tab w:val="left" w:pos="360"/>
          <w:tab w:val="left" w:pos="720"/>
        </w:tabs>
      </w:pPr>
      <w:r>
        <w:t>(</w:t>
      </w:r>
      <w:r w:rsidR="00E814E9">
        <w:t>May have a route that serves a model trough the UI</w:t>
      </w:r>
      <w:r>
        <w:t>)</w:t>
      </w:r>
    </w:p>
    <w:p w14:paraId="4CD56453" w14:textId="77777777" w:rsidR="00535D16" w:rsidRDefault="00535D16" w:rsidP="00535D16">
      <w:pPr>
        <w:tabs>
          <w:tab w:val="left" w:pos="360"/>
          <w:tab w:val="left" w:pos="720"/>
        </w:tabs>
        <w:ind w:left="720"/>
      </w:pPr>
    </w:p>
    <w:p w14:paraId="317696F3" w14:textId="77777777" w:rsidR="00A54F7F" w:rsidRDefault="00A54F7F" w:rsidP="00A54F7F">
      <w:pPr>
        <w:tabs>
          <w:tab w:val="left" w:pos="360"/>
          <w:tab w:val="left" w:pos="720"/>
        </w:tabs>
      </w:pPr>
      <w:r>
        <w:t>Testing</w:t>
      </w:r>
    </w:p>
    <w:p w14:paraId="2D89B71A" w14:textId="77777777" w:rsidR="00A54F7F" w:rsidRDefault="00A54F7F" w:rsidP="00A54F7F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use Postman with at least one request for each route</w:t>
      </w:r>
    </w:p>
    <w:p w14:paraId="17423D96" w14:textId="77777777" w:rsidR="00535D16" w:rsidRDefault="00535D16" w:rsidP="00535D16">
      <w:pPr>
        <w:tabs>
          <w:tab w:val="left" w:pos="360"/>
          <w:tab w:val="left" w:pos="720"/>
        </w:tabs>
        <w:ind w:left="720"/>
      </w:pPr>
    </w:p>
    <w:p w14:paraId="63414E80" w14:textId="77777777" w:rsidR="00A54F7F" w:rsidRDefault="00A54F7F" w:rsidP="00A54F7F">
      <w:pPr>
        <w:tabs>
          <w:tab w:val="left" w:pos="360"/>
          <w:tab w:val="left" w:pos="720"/>
        </w:tabs>
      </w:pPr>
      <w:r>
        <w:t>Deployment</w:t>
      </w:r>
    </w:p>
    <w:p w14:paraId="5B6D6861" w14:textId="77777777" w:rsidR="00A54F7F" w:rsidRDefault="00A54F7F" w:rsidP="00A54F7F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be deployed (exceptions made for ML projects)</w:t>
      </w:r>
    </w:p>
    <w:p w14:paraId="0F4A2FF3" w14:textId="77777777" w:rsidR="00FF771A" w:rsidRDefault="00FF771A" w:rsidP="00A54F7F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use Pipenv</w:t>
      </w:r>
    </w:p>
    <w:p w14:paraId="2C1E4788" w14:textId="77777777" w:rsidR="00535D16" w:rsidRDefault="00535D16" w:rsidP="00535D16">
      <w:pPr>
        <w:tabs>
          <w:tab w:val="left" w:pos="360"/>
          <w:tab w:val="left" w:pos="720"/>
        </w:tabs>
        <w:ind w:left="720"/>
      </w:pPr>
    </w:p>
    <w:p w14:paraId="20AB0679" w14:textId="77777777" w:rsidR="00A54F7F" w:rsidRDefault="00A54F7F" w:rsidP="00A54F7F">
      <w:pPr>
        <w:tabs>
          <w:tab w:val="left" w:pos="360"/>
          <w:tab w:val="left" w:pos="720"/>
        </w:tabs>
      </w:pPr>
      <w:r>
        <w:t>Repo</w:t>
      </w:r>
    </w:p>
    <w:p w14:paraId="5C24102B" w14:textId="77777777" w:rsidR="00361137" w:rsidRDefault="00361137" w:rsidP="000702E4">
      <w:pPr>
        <w:numPr>
          <w:ilvl w:val="0"/>
          <w:numId w:val="8"/>
        </w:numPr>
        <w:tabs>
          <w:tab w:val="left" w:pos="360"/>
          <w:tab w:val="left" w:pos="720"/>
        </w:tabs>
      </w:pPr>
      <w:r>
        <w:t>The repo must have properly formatted a README.md</w:t>
      </w:r>
    </w:p>
    <w:p w14:paraId="6E8D3502" w14:textId="77777777" w:rsidR="00A54F7F" w:rsidRDefault="00A54F7F" w:rsidP="00FF771A">
      <w:pPr>
        <w:numPr>
          <w:ilvl w:val="0"/>
          <w:numId w:val="8"/>
        </w:numPr>
        <w:tabs>
          <w:tab w:val="left" w:pos="360"/>
          <w:tab w:val="left" w:pos="720"/>
        </w:tabs>
      </w:pPr>
      <w:r>
        <w:t xml:space="preserve">Code must be formatted with </w:t>
      </w:r>
      <w:r w:rsidR="00FF771A">
        <w:t>B</w:t>
      </w:r>
      <w:r>
        <w:t>lack</w:t>
      </w:r>
    </w:p>
    <w:p w14:paraId="3A378371" w14:textId="77777777" w:rsidR="00A54F7F" w:rsidRDefault="00FF771A" w:rsidP="000702E4">
      <w:pPr>
        <w:numPr>
          <w:ilvl w:val="0"/>
          <w:numId w:val="8"/>
        </w:numPr>
        <w:tabs>
          <w:tab w:val="left" w:pos="360"/>
          <w:tab w:val="left" w:pos="720"/>
        </w:tabs>
      </w:pPr>
      <w:r>
        <w:t>Must have at least 5</w:t>
      </w:r>
      <w:r w:rsidR="00A54F7F">
        <w:t xml:space="preserve"> Git</w:t>
      </w:r>
      <w:r>
        <w:t>H</w:t>
      </w:r>
      <w:r w:rsidR="00A54F7F">
        <w:t xml:space="preserve">ub </w:t>
      </w:r>
      <w:r>
        <w:t>I</w:t>
      </w:r>
      <w:r w:rsidR="00A54F7F">
        <w:t>ssues</w:t>
      </w:r>
    </w:p>
    <w:p w14:paraId="7EBA474F" w14:textId="77777777" w:rsidR="00A77B3E" w:rsidRPr="00DD15AD" w:rsidRDefault="00A77B3E" w:rsidP="00DD15AD">
      <w:pPr>
        <w:tabs>
          <w:tab w:val="left" w:pos="720"/>
        </w:tabs>
      </w:pPr>
    </w:p>
    <w:sectPr w:rsidR="00A77B3E" w:rsidRPr="00DD15AD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 w15:restartNumberingAfterBreak="0">
    <w:nsid w:val="7B62246C"/>
    <w:multiLevelType w:val="hybridMultilevel"/>
    <w:tmpl w:val="549EA5F0"/>
    <w:lvl w:ilvl="0" w:tplc="509869C6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05"/>
    <w:rsid w:val="000702E4"/>
    <w:rsid w:val="00361137"/>
    <w:rsid w:val="00510F4A"/>
    <w:rsid w:val="00535D16"/>
    <w:rsid w:val="005F1631"/>
    <w:rsid w:val="00746A05"/>
    <w:rsid w:val="0076312E"/>
    <w:rsid w:val="007658A0"/>
    <w:rsid w:val="00766E04"/>
    <w:rsid w:val="008708DC"/>
    <w:rsid w:val="009C602F"/>
    <w:rsid w:val="00A54F7F"/>
    <w:rsid w:val="00A77B3E"/>
    <w:rsid w:val="00AE095B"/>
    <w:rsid w:val="00C51644"/>
    <w:rsid w:val="00CB5616"/>
    <w:rsid w:val="00DD15AD"/>
    <w:rsid w:val="00E814E9"/>
    <w:rsid w:val="00EC74A0"/>
    <w:rsid w:val="00FB4BFD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97EE7"/>
  <w14:defaultImageDpi w14:val="0"/>
  <w15:docId w15:val="{C86D9631-ECFD-4F56-AAB6-37007FE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Franklin</dc:creator>
  <cp:keywords/>
  <dc:description/>
  <cp:lastModifiedBy>Ekta Sharma</cp:lastModifiedBy>
  <cp:revision>2</cp:revision>
  <dcterms:created xsi:type="dcterms:W3CDTF">2020-03-30T04:16:00Z</dcterms:created>
  <dcterms:modified xsi:type="dcterms:W3CDTF">2020-03-30T04:16:00Z</dcterms:modified>
</cp:coreProperties>
</file>